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AF22A" w14:textId="274707E7" w:rsidR="004E1AED" w:rsidRPr="004E1AED" w:rsidRDefault="006C6547" w:rsidP="004E1AED">
      <w:pPr>
        <w:pStyle w:val="Title"/>
      </w:pPr>
      <w:r>
        <w:t>Week 2 day 1</w:t>
      </w:r>
    </w:p>
    <w:p w14:paraId="608914F1" w14:textId="15A0C72E" w:rsidR="00194DF6" w:rsidRDefault="006C6547">
      <w:pPr>
        <w:pStyle w:val="Heading1"/>
      </w:pPr>
      <w:r>
        <w:t>Luis Eduardo Enriquez Perez</w:t>
      </w:r>
    </w:p>
    <w:p w14:paraId="02F61283" w14:textId="77777777" w:rsidR="006C6547" w:rsidRDefault="006C6547" w:rsidP="004E1AED"/>
    <w:p w14:paraId="2E40C87B" w14:textId="281D2229" w:rsidR="006C6547" w:rsidRDefault="006C6547" w:rsidP="006C6547">
      <w:pPr>
        <w:pStyle w:val="Heading2"/>
      </w:pPr>
      <w:r>
        <w:t>AsyncTask</w:t>
      </w:r>
    </w:p>
    <w:p w14:paraId="26B3E2DE" w14:textId="218D8C37" w:rsidR="006C6547" w:rsidRPr="006C6547" w:rsidRDefault="006C6547" w:rsidP="006C6547">
      <w:pPr>
        <w:pStyle w:val="NormalWeb"/>
      </w:pPr>
      <w:r w:rsidRPr="006C6547">
        <w:t xml:space="preserve">The </w:t>
      </w:r>
      <w:proofErr w:type="spellStart"/>
      <w:r w:rsidRPr="006C6547">
        <w:rPr>
          <w:i/>
        </w:rPr>
        <w:t>AsyncTask</w:t>
      </w:r>
      <w:proofErr w:type="spellEnd"/>
      <w:r w:rsidRPr="006C6547">
        <w:t xml:space="preserve"> class allows to run instructions in the background and to synchronize again with the main thread. It also reporting progress of the running tasks. </w:t>
      </w:r>
      <w:proofErr w:type="spellStart"/>
      <w:r w:rsidRPr="006C6547">
        <w:rPr>
          <w:i/>
        </w:rPr>
        <w:t>AsyncTasks</w:t>
      </w:r>
      <w:proofErr w:type="spellEnd"/>
      <w:r w:rsidRPr="006C6547">
        <w:t xml:space="preserve"> should be used for short background operations which need to update the user interface.</w:t>
      </w:r>
    </w:p>
    <w:p w14:paraId="5E1317F8" w14:textId="77777777" w:rsidR="006C6547" w:rsidRPr="006C6547" w:rsidRDefault="006C6547" w:rsidP="006C6547">
      <w:pPr>
        <w:spacing w:before="100" w:beforeAutospacing="1" w:after="100" w:afterAutospacing="1" w:line="240" w:lineRule="auto"/>
        <w:rPr>
          <w:rFonts w:ascii="Times New Roman" w:eastAsia="Times New Roman" w:hAnsi="Times New Roman" w:cs="Times New Roman"/>
          <w:sz w:val="24"/>
          <w:szCs w:val="24"/>
          <w:lang w:eastAsia="en-US"/>
        </w:rPr>
      </w:pPr>
      <w:r w:rsidRPr="006C6547">
        <w:rPr>
          <w:rFonts w:ascii="Times New Roman" w:eastAsia="Times New Roman" w:hAnsi="Times New Roman" w:cs="Times New Roman"/>
          <w:sz w:val="24"/>
          <w:szCs w:val="24"/>
          <w:lang w:eastAsia="en-US"/>
        </w:rPr>
        <w:t xml:space="preserve">To use </w:t>
      </w:r>
      <w:proofErr w:type="spellStart"/>
      <w:r w:rsidRPr="006C6547">
        <w:rPr>
          <w:rFonts w:ascii="Times New Roman" w:eastAsia="Times New Roman" w:hAnsi="Times New Roman" w:cs="Times New Roman"/>
          <w:i/>
          <w:sz w:val="24"/>
          <w:szCs w:val="24"/>
          <w:lang w:eastAsia="en-US"/>
        </w:rPr>
        <w:t>AsyncTask</w:t>
      </w:r>
      <w:proofErr w:type="spellEnd"/>
      <w:r w:rsidRPr="006C6547">
        <w:rPr>
          <w:rFonts w:ascii="Times New Roman" w:eastAsia="Times New Roman" w:hAnsi="Times New Roman" w:cs="Times New Roman"/>
          <w:sz w:val="24"/>
          <w:szCs w:val="24"/>
          <w:lang w:eastAsia="en-US"/>
        </w:rPr>
        <w:t xml:space="preserve"> you must subclass it. The parameters are the following </w:t>
      </w:r>
      <w:proofErr w:type="spellStart"/>
      <w:r w:rsidRPr="006C6547">
        <w:rPr>
          <w:rFonts w:ascii="Times New Roman" w:eastAsia="Times New Roman" w:hAnsi="Times New Roman" w:cs="Times New Roman"/>
          <w:i/>
          <w:sz w:val="24"/>
          <w:szCs w:val="24"/>
          <w:lang w:eastAsia="en-US"/>
        </w:rPr>
        <w:t>AsyncTask</w:t>
      </w:r>
      <w:proofErr w:type="spellEnd"/>
      <w:r w:rsidRPr="006C6547">
        <w:rPr>
          <w:rFonts w:ascii="Times New Roman" w:eastAsia="Times New Roman" w:hAnsi="Times New Roman" w:cs="Times New Roman"/>
          <w:sz w:val="24"/>
          <w:szCs w:val="24"/>
          <w:lang w:eastAsia="en-US"/>
        </w:rPr>
        <w:t xml:space="preserve"> </w:t>
      </w:r>
      <w:r w:rsidRPr="006C6547">
        <w:rPr>
          <w:rFonts w:ascii="Times New Roman" w:eastAsia="Times New Roman" w:hAnsi="Times New Roman" w:cs="Times New Roman"/>
          <w:i/>
          <w:sz w:val="24"/>
          <w:szCs w:val="24"/>
          <w:lang w:eastAsia="en-US"/>
        </w:rPr>
        <w:t>&lt;</w:t>
      </w:r>
      <w:proofErr w:type="spellStart"/>
      <w:r w:rsidRPr="006C6547">
        <w:rPr>
          <w:rFonts w:ascii="Times New Roman" w:eastAsia="Times New Roman" w:hAnsi="Times New Roman" w:cs="Times New Roman"/>
          <w:i/>
          <w:sz w:val="24"/>
          <w:szCs w:val="24"/>
          <w:lang w:eastAsia="en-US"/>
        </w:rPr>
        <w:t>TypeOfVarArgParams</w:t>
      </w:r>
      <w:proofErr w:type="spellEnd"/>
      <w:r w:rsidRPr="006C6547">
        <w:rPr>
          <w:rFonts w:ascii="Times New Roman" w:eastAsia="Times New Roman" w:hAnsi="Times New Roman" w:cs="Times New Roman"/>
          <w:i/>
          <w:sz w:val="24"/>
          <w:szCs w:val="24"/>
          <w:lang w:eastAsia="en-US"/>
        </w:rPr>
        <w:t xml:space="preserve">, </w:t>
      </w:r>
      <w:proofErr w:type="spellStart"/>
      <w:r w:rsidRPr="006C6547">
        <w:rPr>
          <w:rFonts w:ascii="Times New Roman" w:eastAsia="Times New Roman" w:hAnsi="Times New Roman" w:cs="Times New Roman"/>
          <w:i/>
          <w:sz w:val="24"/>
          <w:szCs w:val="24"/>
          <w:lang w:eastAsia="en-US"/>
        </w:rPr>
        <w:t>ProgressValue</w:t>
      </w:r>
      <w:proofErr w:type="spellEnd"/>
      <w:r w:rsidRPr="006C6547">
        <w:rPr>
          <w:rFonts w:ascii="Times New Roman" w:eastAsia="Times New Roman" w:hAnsi="Times New Roman" w:cs="Times New Roman"/>
          <w:i/>
          <w:sz w:val="24"/>
          <w:szCs w:val="24"/>
          <w:lang w:eastAsia="en-US"/>
        </w:rPr>
        <w:t xml:space="preserve">, </w:t>
      </w:r>
      <w:proofErr w:type="spellStart"/>
      <w:r w:rsidRPr="006C6547">
        <w:rPr>
          <w:rFonts w:ascii="Times New Roman" w:eastAsia="Times New Roman" w:hAnsi="Times New Roman" w:cs="Times New Roman"/>
          <w:i/>
          <w:sz w:val="24"/>
          <w:szCs w:val="24"/>
          <w:lang w:eastAsia="en-US"/>
        </w:rPr>
        <w:t>ResultValue</w:t>
      </w:r>
      <w:proofErr w:type="spellEnd"/>
      <w:r w:rsidRPr="006C6547">
        <w:rPr>
          <w:rFonts w:ascii="Times New Roman" w:eastAsia="Times New Roman" w:hAnsi="Times New Roman" w:cs="Times New Roman"/>
          <w:i/>
          <w:sz w:val="24"/>
          <w:szCs w:val="24"/>
          <w:lang w:eastAsia="en-US"/>
        </w:rPr>
        <w:t>&gt;</w:t>
      </w:r>
      <w:r w:rsidRPr="006C6547">
        <w:rPr>
          <w:rFonts w:ascii="Times New Roman" w:eastAsia="Times New Roman" w:hAnsi="Times New Roman" w:cs="Times New Roman"/>
          <w:sz w:val="24"/>
          <w:szCs w:val="24"/>
          <w:lang w:eastAsia="en-US"/>
        </w:rPr>
        <w:t>.</w:t>
      </w:r>
    </w:p>
    <w:p w14:paraId="1D8B5D36" w14:textId="77777777" w:rsidR="006C6547" w:rsidRPr="006C6547" w:rsidRDefault="006C6547" w:rsidP="006C6547">
      <w:pPr>
        <w:spacing w:before="100" w:beforeAutospacing="1" w:after="100" w:afterAutospacing="1" w:line="240" w:lineRule="auto"/>
        <w:rPr>
          <w:rFonts w:ascii="Times New Roman" w:eastAsia="Times New Roman" w:hAnsi="Times New Roman" w:cs="Times New Roman"/>
          <w:sz w:val="24"/>
          <w:szCs w:val="24"/>
          <w:lang w:eastAsia="en-US"/>
        </w:rPr>
      </w:pPr>
      <w:r w:rsidRPr="006C6547">
        <w:rPr>
          <w:rFonts w:ascii="Times New Roman" w:eastAsia="Times New Roman" w:hAnsi="Times New Roman" w:cs="Times New Roman"/>
          <w:sz w:val="24"/>
          <w:szCs w:val="24"/>
          <w:lang w:eastAsia="en-US"/>
        </w:rPr>
        <w:t xml:space="preserve">An </w:t>
      </w:r>
      <w:proofErr w:type="spellStart"/>
      <w:r w:rsidRPr="006C6547">
        <w:rPr>
          <w:rFonts w:ascii="Times New Roman" w:eastAsia="Times New Roman" w:hAnsi="Times New Roman" w:cs="Times New Roman"/>
          <w:sz w:val="24"/>
          <w:szCs w:val="24"/>
          <w:lang w:eastAsia="en-US"/>
        </w:rPr>
        <w:t>AsyncTask</w:t>
      </w:r>
      <w:proofErr w:type="spellEnd"/>
      <w:r w:rsidRPr="006C6547">
        <w:rPr>
          <w:rFonts w:ascii="Times New Roman" w:eastAsia="Times New Roman" w:hAnsi="Times New Roman" w:cs="Times New Roman"/>
          <w:sz w:val="24"/>
          <w:szCs w:val="24"/>
          <w:lang w:eastAsia="en-US"/>
        </w:rPr>
        <w:t xml:space="preserve"> is started via the </w:t>
      </w:r>
      <w:proofErr w:type="gramStart"/>
      <w:r w:rsidRPr="006C6547">
        <w:rPr>
          <w:rFonts w:ascii="Times New Roman" w:eastAsia="Times New Roman" w:hAnsi="Times New Roman" w:cs="Times New Roman"/>
          <w:i/>
          <w:sz w:val="24"/>
          <w:szCs w:val="24"/>
          <w:lang w:eastAsia="en-US"/>
        </w:rPr>
        <w:t>execute(</w:t>
      </w:r>
      <w:proofErr w:type="gram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method. This </w:t>
      </w:r>
      <w:proofErr w:type="gramStart"/>
      <w:r w:rsidRPr="006C6547">
        <w:rPr>
          <w:rFonts w:ascii="Times New Roman" w:eastAsia="Times New Roman" w:hAnsi="Times New Roman" w:cs="Times New Roman"/>
          <w:i/>
          <w:sz w:val="24"/>
          <w:szCs w:val="24"/>
          <w:lang w:eastAsia="en-US"/>
        </w:rPr>
        <w:t>execute(</w:t>
      </w:r>
      <w:proofErr w:type="gram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method calls the </w:t>
      </w:r>
      <w:proofErr w:type="spellStart"/>
      <w:r w:rsidRPr="006C6547">
        <w:rPr>
          <w:rFonts w:ascii="Times New Roman" w:eastAsia="Times New Roman" w:hAnsi="Times New Roman" w:cs="Times New Roman"/>
          <w:i/>
          <w:sz w:val="24"/>
          <w:szCs w:val="24"/>
          <w:lang w:eastAsia="en-US"/>
        </w:rPr>
        <w:t>doInBackground</w:t>
      </w:r>
      <w:proofErr w:type="spell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and the </w:t>
      </w:r>
      <w:proofErr w:type="spellStart"/>
      <w:r w:rsidRPr="006C6547">
        <w:rPr>
          <w:rFonts w:ascii="Times New Roman" w:eastAsia="Times New Roman" w:hAnsi="Times New Roman" w:cs="Times New Roman"/>
          <w:i/>
          <w:sz w:val="24"/>
          <w:szCs w:val="24"/>
          <w:lang w:eastAsia="en-US"/>
        </w:rPr>
        <w:t>onPostExecute</w:t>
      </w:r>
      <w:proofErr w:type="spell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method.</w:t>
      </w:r>
    </w:p>
    <w:p w14:paraId="0683AB79" w14:textId="77777777" w:rsidR="006C6547" w:rsidRPr="006C6547" w:rsidRDefault="006C6547" w:rsidP="006C6547">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6C6547">
        <w:rPr>
          <w:rFonts w:ascii="Times New Roman" w:eastAsia="Times New Roman" w:hAnsi="Times New Roman" w:cs="Times New Roman"/>
          <w:i/>
          <w:sz w:val="24"/>
          <w:szCs w:val="24"/>
          <w:lang w:eastAsia="en-US"/>
        </w:rPr>
        <w:t>TypeOfVarArgParams</w:t>
      </w:r>
      <w:proofErr w:type="spellEnd"/>
      <w:r w:rsidRPr="006C6547">
        <w:rPr>
          <w:rFonts w:ascii="Times New Roman" w:eastAsia="Times New Roman" w:hAnsi="Times New Roman" w:cs="Times New Roman"/>
          <w:sz w:val="24"/>
          <w:szCs w:val="24"/>
          <w:lang w:eastAsia="en-US"/>
        </w:rPr>
        <w:t xml:space="preserve"> is passed into the </w:t>
      </w:r>
      <w:proofErr w:type="spellStart"/>
      <w:proofErr w:type="gramStart"/>
      <w:r w:rsidRPr="006C6547">
        <w:rPr>
          <w:rFonts w:ascii="Times New Roman" w:eastAsia="Times New Roman" w:hAnsi="Times New Roman" w:cs="Times New Roman"/>
          <w:i/>
          <w:sz w:val="24"/>
          <w:szCs w:val="24"/>
          <w:lang w:eastAsia="en-US"/>
        </w:rPr>
        <w:t>doInBackground</w:t>
      </w:r>
      <w:proofErr w:type="spellEnd"/>
      <w:r w:rsidRPr="006C6547">
        <w:rPr>
          <w:rFonts w:ascii="Times New Roman" w:eastAsia="Times New Roman" w:hAnsi="Times New Roman" w:cs="Times New Roman"/>
          <w:i/>
          <w:sz w:val="24"/>
          <w:szCs w:val="24"/>
          <w:lang w:eastAsia="en-US"/>
        </w:rPr>
        <w:t>(</w:t>
      </w:r>
      <w:proofErr w:type="gram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method as input. </w:t>
      </w:r>
      <w:proofErr w:type="spellStart"/>
      <w:r w:rsidRPr="006C6547">
        <w:rPr>
          <w:rFonts w:ascii="Times New Roman" w:eastAsia="Times New Roman" w:hAnsi="Times New Roman" w:cs="Times New Roman"/>
          <w:i/>
          <w:sz w:val="24"/>
          <w:szCs w:val="24"/>
          <w:lang w:eastAsia="en-US"/>
        </w:rPr>
        <w:t>ProgressValue</w:t>
      </w:r>
      <w:proofErr w:type="spellEnd"/>
      <w:r w:rsidRPr="006C6547">
        <w:rPr>
          <w:rFonts w:ascii="Times New Roman" w:eastAsia="Times New Roman" w:hAnsi="Times New Roman" w:cs="Times New Roman"/>
          <w:sz w:val="24"/>
          <w:szCs w:val="24"/>
          <w:lang w:eastAsia="en-US"/>
        </w:rPr>
        <w:t xml:space="preserve"> is used for progress information and </w:t>
      </w:r>
      <w:proofErr w:type="spellStart"/>
      <w:r w:rsidRPr="006C6547">
        <w:rPr>
          <w:rFonts w:ascii="Times New Roman" w:eastAsia="Times New Roman" w:hAnsi="Times New Roman" w:cs="Times New Roman"/>
          <w:i/>
          <w:sz w:val="24"/>
          <w:szCs w:val="24"/>
          <w:lang w:eastAsia="en-US"/>
        </w:rPr>
        <w:t>ResultValue</w:t>
      </w:r>
      <w:proofErr w:type="spellEnd"/>
      <w:r w:rsidRPr="006C6547">
        <w:rPr>
          <w:rFonts w:ascii="Times New Roman" w:eastAsia="Times New Roman" w:hAnsi="Times New Roman" w:cs="Times New Roman"/>
          <w:sz w:val="24"/>
          <w:szCs w:val="24"/>
          <w:lang w:eastAsia="en-US"/>
        </w:rPr>
        <w:t xml:space="preserve"> must be returned from </w:t>
      </w:r>
      <w:proofErr w:type="spellStart"/>
      <w:proofErr w:type="gramStart"/>
      <w:r w:rsidRPr="006C6547">
        <w:rPr>
          <w:rFonts w:ascii="Times New Roman" w:eastAsia="Times New Roman" w:hAnsi="Times New Roman" w:cs="Times New Roman"/>
          <w:i/>
          <w:sz w:val="24"/>
          <w:szCs w:val="24"/>
          <w:lang w:eastAsia="en-US"/>
        </w:rPr>
        <w:t>doInBackground</w:t>
      </w:r>
      <w:proofErr w:type="spellEnd"/>
      <w:r w:rsidRPr="006C6547">
        <w:rPr>
          <w:rFonts w:ascii="Times New Roman" w:eastAsia="Times New Roman" w:hAnsi="Times New Roman" w:cs="Times New Roman"/>
          <w:i/>
          <w:sz w:val="24"/>
          <w:szCs w:val="24"/>
          <w:lang w:eastAsia="en-US"/>
        </w:rPr>
        <w:t>(</w:t>
      </w:r>
      <w:proofErr w:type="gram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method. This parameter is passed to </w:t>
      </w:r>
      <w:proofErr w:type="spellStart"/>
      <w:proofErr w:type="gramStart"/>
      <w:r w:rsidRPr="006C6547">
        <w:rPr>
          <w:rFonts w:ascii="Times New Roman" w:eastAsia="Times New Roman" w:hAnsi="Times New Roman" w:cs="Times New Roman"/>
          <w:i/>
          <w:sz w:val="24"/>
          <w:szCs w:val="24"/>
          <w:lang w:eastAsia="en-US"/>
        </w:rPr>
        <w:t>onPostExecute</w:t>
      </w:r>
      <w:proofErr w:type="spellEnd"/>
      <w:r w:rsidRPr="006C6547">
        <w:rPr>
          <w:rFonts w:ascii="Times New Roman" w:eastAsia="Times New Roman" w:hAnsi="Times New Roman" w:cs="Times New Roman"/>
          <w:i/>
          <w:sz w:val="24"/>
          <w:szCs w:val="24"/>
          <w:lang w:eastAsia="en-US"/>
        </w:rPr>
        <w:t>(</w:t>
      </w:r>
      <w:proofErr w:type="gram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as a parameter.</w:t>
      </w:r>
    </w:p>
    <w:p w14:paraId="0456060B" w14:textId="77777777" w:rsidR="006C6547" w:rsidRPr="006C6547" w:rsidRDefault="006C6547" w:rsidP="006C6547">
      <w:pPr>
        <w:spacing w:before="100" w:beforeAutospacing="1" w:after="100" w:afterAutospacing="1" w:line="240" w:lineRule="auto"/>
        <w:rPr>
          <w:rFonts w:ascii="Times New Roman" w:eastAsia="Times New Roman" w:hAnsi="Times New Roman" w:cs="Times New Roman"/>
          <w:sz w:val="24"/>
          <w:szCs w:val="24"/>
          <w:lang w:eastAsia="en-US"/>
        </w:rPr>
      </w:pPr>
      <w:r w:rsidRPr="006C6547">
        <w:rPr>
          <w:rFonts w:ascii="Times New Roman" w:eastAsia="Times New Roman" w:hAnsi="Times New Roman" w:cs="Times New Roman"/>
          <w:sz w:val="24"/>
          <w:szCs w:val="24"/>
          <w:lang w:eastAsia="en-US"/>
        </w:rPr>
        <w:t xml:space="preserve">The </w:t>
      </w:r>
      <w:proofErr w:type="spellStart"/>
      <w:proofErr w:type="gramStart"/>
      <w:r w:rsidRPr="006C6547">
        <w:rPr>
          <w:rFonts w:ascii="Times New Roman" w:eastAsia="Times New Roman" w:hAnsi="Times New Roman" w:cs="Times New Roman"/>
          <w:i/>
          <w:sz w:val="24"/>
          <w:szCs w:val="24"/>
          <w:lang w:eastAsia="en-US"/>
        </w:rPr>
        <w:t>doInBackground</w:t>
      </w:r>
      <w:proofErr w:type="spellEnd"/>
      <w:r w:rsidRPr="006C6547">
        <w:rPr>
          <w:rFonts w:ascii="Times New Roman" w:eastAsia="Times New Roman" w:hAnsi="Times New Roman" w:cs="Times New Roman"/>
          <w:i/>
          <w:sz w:val="24"/>
          <w:szCs w:val="24"/>
          <w:lang w:eastAsia="en-US"/>
        </w:rPr>
        <w:t>(</w:t>
      </w:r>
      <w:proofErr w:type="gram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method contains the coding instruction which should be performed in a background thread. This method runs automatically in a separate </w:t>
      </w:r>
      <w:r w:rsidRPr="006C6547">
        <w:rPr>
          <w:rFonts w:ascii="Times New Roman" w:eastAsia="Times New Roman" w:hAnsi="Times New Roman" w:cs="Times New Roman"/>
          <w:i/>
          <w:sz w:val="24"/>
          <w:szCs w:val="24"/>
          <w:lang w:eastAsia="en-US"/>
        </w:rPr>
        <w:t>Thread</w:t>
      </w:r>
      <w:r w:rsidRPr="006C6547">
        <w:rPr>
          <w:rFonts w:ascii="Times New Roman" w:eastAsia="Times New Roman" w:hAnsi="Times New Roman" w:cs="Times New Roman"/>
          <w:sz w:val="24"/>
          <w:szCs w:val="24"/>
          <w:lang w:eastAsia="en-US"/>
        </w:rPr>
        <w:t>.</w:t>
      </w:r>
    </w:p>
    <w:p w14:paraId="7332999A" w14:textId="77777777" w:rsidR="006C6547" w:rsidRPr="006C6547" w:rsidRDefault="006C6547" w:rsidP="006C6547">
      <w:pPr>
        <w:spacing w:before="100" w:beforeAutospacing="1" w:after="100" w:afterAutospacing="1" w:line="240" w:lineRule="auto"/>
        <w:rPr>
          <w:rFonts w:ascii="Times New Roman" w:eastAsia="Times New Roman" w:hAnsi="Times New Roman" w:cs="Times New Roman"/>
          <w:sz w:val="24"/>
          <w:szCs w:val="24"/>
          <w:lang w:eastAsia="en-US"/>
        </w:rPr>
      </w:pPr>
      <w:r w:rsidRPr="006C6547">
        <w:rPr>
          <w:rFonts w:ascii="Times New Roman" w:eastAsia="Times New Roman" w:hAnsi="Times New Roman" w:cs="Times New Roman"/>
          <w:sz w:val="24"/>
          <w:szCs w:val="24"/>
          <w:lang w:eastAsia="en-US"/>
        </w:rPr>
        <w:t xml:space="preserve">The </w:t>
      </w:r>
      <w:proofErr w:type="spellStart"/>
      <w:proofErr w:type="gramStart"/>
      <w:r w:rsidRPr="006C6547">
        <w:rPr>
          <w:rFonts w:ascii="Times New Roman" w:eastAsia="Times New Roman" w:hAnsi="Times New Roman" w:cs="Times New Roman"/>
          <w:i/>
          <w:sz w:val="24"/>
          <w:szCs w:val="24"/>
          <w:lang w:eastAsia="en-US"/>
        </w:rPr>
        <w:t>onPostExecute</w:t>
      </w:r>
      <w:proofErr w:type="spellEnd"/>
      <w:r w:rsidRPr="006C6547">
        <w:rPr>
          <w:rFonts w:ascii="Times New Roman" w:eastAsia="Times New Roman" w:hAnsi="Times New Roman" w:cs="Times New Roman"/>
          <w:i/>
          <w:sz w:val="24"/>
          <w:szCs w:val="24"/>
          <w:lang w:eastAsia="en-US"/>
        </w:rPr>
        <w:t>(</w:t>
      </w:r>
      <w:proofErr w:type="gramEnd"/>
      <w:r w:rsidRPr="006C6547">
        <w:rPr>
          <w:rFonts w:ascii="Times New Roman" w:eastAsia="Times New Roman" w:hAnsi="Times New Roman" w:cs="Times New Roman"/>
          <w:i/>
          <w:sz w:val="24"/>
          <w:szCs w:val="24"/>
          <w:lang w:eastAsia="en-US"/>
        </w:rPr>
        <w:t>)</w:t>
      </w:r>
      <w:r w:rsidRPr="006C6547">
        <w:rPr>
          <w:rFonts w:ascii="Times New Roman" w:eastAsia="Times New Roman" w:hAnsi="Times New Roman" w:cs="Times New Roman"/>
          <w:sz w:val="24"/>
          <w:szCs w:val="24"/>
          <w:lang w:eastAsia="en-US"/>
        </w:rPr>
        <w:t xml:space="preserve"> method synchronizes itself again with the user interface thread and allows it to be updated. This method is called by the framework once the </w:t>
      </w:r>
      <w:proofErr w:type="spellStart"/>
      <w:proofErr w:type="gramStart"/>
      <w:r w:rsidRPr="006C6547">
        <w:rPr>
          <w:rFonts w:ascii="Times New Roman" w:eastAsia="Times New Roman" w:hAnsi="Times New Roman" w:cs="Times New Roman"/>
          <w:i/>
          <w:sz w:val="24"/>
          <w:szCs w:val="24"/>
          <w:lang w:eastAsia="en-US"/>
        </w:rPr>
        <w:t>doInBackground</w:t>
      </w:r>
      <w:proofErr w:type="spellEnd"/>
      <w:r w:rsidRPr="006C6547">
        <w:rPr>
          <w:rFonts w:ascii="Times New Roman" w:eastAsia="Times New Roman" w:hAnsi="Times New Roman" w:cs="Times New Roman"/>
          <w:i/>
          <w:sz w:val="24"/>
          <w:szCs w:val="24"/>
          <w:lang w:eastAsia="en-US"/>
        </w:rPr>
        <w:t>(</w:t>
      </w:r>
      <w:proofErr w:type="gramEnd"/>
      <w:r w:rsidRPr="006C6547">
        <w:rPr>
          <w:rFonts w:ascii="Times New Roman" w:eastAsia="Times New Roman" w:hAnsi="Times New Roman" w:cs="Times New Roman"/>
          <w:i/>
          <w:sz w:val="24"/>
          <w:szCs w:val="24"/>
          <w:lang w:eastAsia="en-US"/>
        </w:rPr>
        <w:t xml:space="preserve">) </w:t>
      </w:r>
      <w:r w:rsidRPr="006C6547">
        <w:rPr>
          <w:rFonts w:ascii="Times New Roman" w:eastAsia="Times New Roman" w:hAnsi="Times New Roman" w:cs="Times New Roman"/>
          <w:sz w:val="24"/>
          <w:szCs w:val="24"/>
          <w:lang w:eastAsia="en-US"/>
        </w:rPr>
        <w:t>method finishes.</w:t>
      </w:r>
    </w:p>
    <w:p w14:paraId="59C7E8CB" w14:textId="670B0CD6" w:rsidR="004E1AED" w:rsidRDefault="00414A63" w:rsidP="00414A63">
      <w:pPr>
        <w:pStyle w:val="Heading2"/>
      </w:pPr>
      <w:r>
        <w:t>RxJAVA</w:t>
      </w:r>
    </w:p>
    <w:p w14:paraId="2DF84A5B" w14:textId="3FF5D1E1" w:rsidR="00414A63" w:rsidRPr="00414A63" w:rsidRDefault="00414A63" w:rsidP="00414A63">
      <w:pPr>
        <w:rPr>
          <w:rFonts w:ascii="Times New Roman" w:hAnsi="Times New Roman" w:cs="Times New Roman"/>
          <w:sz w:val="24"/>
          <w:szCs w:val="24"/>
        </w:rPr>
      </w:pPr>
      <w:proofErr w:type="spellStart"/>
      <w:r w:rsidRPr="00414A63">
        <w:rPr>
          <w:rFonts w:ascii="Times New Roman" w:hAnsi="Times New Roman" w:cs="Times New Roman"/>
          <w:sz w:val="24"/>
          <w:szCs w:val="24"/>
        </w:rPr>
        <w:t>RxJava</w:t>
      </w:r>
      <w:proofErr w:type="spellEnd"/>
      <w:r w:rsidRPr="00414A63">
        <w:rPr>
          <w:rFonts w:ascii="Times New Roman" w:hAnsi="Times New Roman" w:cs="Times New Roman"/>
          <w:sz w:val="24"/>
          <w:szCs w:val="24"/>
        </w:rPr>
        <w:t xml:space="preserve"> is Java implementation of Reactive Extension. </w:t>
      </w:r>
      <w:proofErr w:type="gramStart"/>
      <w:r>
        <w:rPr>
          <w:rFonts w:ascii="Times New Roman" w:hAnsi="Times New Roman" w:cs="Times New Roman"/>
          <w:sz w:val="24"/>
          <w:szCs w:val="24"/>
        </w:rPr>
        <w:t>Basically</w:t>
      </w:r>
      <w:proofErr w:type="gramEnd"/>
      <w:r w:rsidRPr="00414A63">
        <w:rPr>
          <w:rFonts w:ascii="Times New Roman" w:hAnsi="Times New Roman" w:cs="Times New Roman"/>
          <w:sz w:val="24"/>
          <w:szCs w:val="24"/>
        </w:rPr>
        <w:t xml:space="preserve"> it’s a library that composes asynchronous events by following Observer Pattern. You can create asynchronous data stream on any thread, transform the data and consumed it by an Observer on any thread. The library offers wide range of amazing </w:t>
      </w:r>
      <w:r w:rsidRPr="00414A63">
        <w:rPr>
          <w:rFonts w:ascii="Times New Roman" w:hAnsi="Times New Roman" w:cs="Times New Roman"/>
          <w:sz w:val="24"/>
          <w:szCs w:val="24"/>
        </w:rPr>
        <w:t>operators</w:t>
      </w:r>
      <w:r w:rsidRPr="00414A63">
        <w:rPr>
          <w:rFonts w:ascii="Times New Roman" w:hAnsi="Times New Roman" w:cs="Times New Roman"/>
          <w:sz w:val="24"/>
          <w:szCs w:val="24"/>
        </w:rPr>
        <w:t xml:space="preserve"> like map, combine, merge, filter and lot more that can be applied onto data stream.</w:t>
      </w:r>
    </w:p>
    <w:p w14:paraId="5925039B" w14:textId="29003B44" w:rsidR="00414A63" w:rsidRPr="00414A63" w:rsidRDefault="00414A63" w:rsidP="00414A63">
      <w:p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sz w:val="24"/>
          <w:szCs w:val="24"/>
          <w:lang w:eastAsia="en-US"/>
        </w:rPr>
        <w:t>RxAndroid</w:t>
      </w:r>
      <w:proofErr w:type="spellEnd"/>
      <w:r w:rsidRPr="00414A63">
        <w:rPr>
          <w:rFonts w:ascii="Times New Roman" w:eastAsia="Times New Roman" w:hAnsi="Times New Roman" w:cs="Times New Roman"/>
          <w:sz w:val="24"/>
          <w:szCs w:val="24"/>
          <w:lang w:eastAsia="en-US"/>
        </w:rPr>
        <w:t xml:space="preserve"> is specific to Android Platform with few added classes on top of </w:t>
      </w:r>
      <w:proofErr w:type="spellStart"/>
      <w:r w:rsidRPr="00414A63">
        <w:rPr>
          <w:rFonts w:ascii="Times New Roman" w:eastAsia="Times New Roman" w:hAnsi="Times New Roman" w:cs="Times New Roman"/>
          <w:sz w:val="24"/>
          <w:szCs w:val="24"/>
          <w:lang w:eastAsia="en-US"/>
        </w:rPr>
        <w:t>RxJava</w:t>
      </w:r>
      <w:proofErr w:type="spellEnd"/>
      <w:r w:rsidRPr="00414A63">
        <w:rPr>
          <w:rFonts w:ascii="Times New Roman" w:eastAsia="Times New Roman" w:hAnsi="Times New Roman" w:cs="Times New Roman"/>
          <w:sz w:val="24"/>
          <w:szCs w:val="24"/>
          <w:lang w:eastAsia="en-US"/>
        </w:rPr>
        <w:t xml:space="preserve">. More specifically, Schedulers are introduced in </w:t>
      </w:r>
      <w:proofErr w:type="spellStart"/>
      <w:r w:rsidRPr="00414A63">
        <w:rPr>
          <w:rFonts w:ascii="Times New Roman" w:eastAsia="Times New Roman" w:hAnsi="Times New Roman" w:cs="Times New Roman"/>
          <w:sz w:val="24"/>
          <w:szCs w:val="24"/>
          <w:lang w:eastAsia="en-US"/>
        </w:rPr>
        <w:t>RxAndroid</w:t>
      </w:r>
      <w:proofErr w:type="spellEnd"/>
      <w:r w:rsidRPr="00414A63">
        <w:rPr>
          <w:rFonts w:ascii="Times New Roman" w:eastAsia="Times New Roman" w:hAnsi="Times New Roman" w:cs="Times New Roman"/>
          <w:sz w:val="24"/>
          <w:szCs w:val="24"/>
          <w:lang w:eastAsia="en-US"/>
        </w:rPr>
        <w:t xml:space="preserve"> (</w:t>
      </w:r>
      <w:proofErr w:type="spellStart"/>
      <w:r w:rsidRPr="00414A63">
        <w:rPr>
          <w:rFonts w:ascii="Times New Roman" w:eastAsia="Times New Roman" w:hAnsi="Times New Roman" w:cs="Times New Roman"/>
          <w:sz w:val="24"/>
          <w:szCs w:val="24"/>
          <w:lang w:eastAsia="en-US"/>
        </w:rPr>
        <w:t>AndroidSchedulers.mainThread</w:t>
      </w:r>
      <w:proofErr w:type="spellEnd"/>
      <w:r w:rsidRPr="00414A63">
        <w:rPr>
          <w:rFonts w:ascii="Times New Roman" w:eastAsia="Times New Roman" w:hAnsi="Times New Roman" w:cs="Times New Roman"/>
          <w:sz w:val="24"/>
          <w:szCs w:val="24"/>
          <w:lang w:eastAsia="en-US"/>
        </w:rPr>
        <w:t xml:space="preserve">()) which plays major role in supporting </w:t>
      </w:r>
      <w:r w:rsidRPr="00414A63">
        <w:rPr>
          <w:rFonts w:ascii="Times New Roman" w:eastAsia="Times New Roman" w:hAnsi="Times New Roman" w:cs="Times New Roman"/>
          <w:b/>
          <w:bCs/>
          <w:sz w:val="24"/>
          <w:szCs w:val="24"/>
          <w:lang w:eastAsia="en-US"/>
        </w:rPr>
        <w:t>multithreading</w:t>
      </w:r>
      <w:r w:rsidRPr="00414A63">
        <w:rPr>
          <w:rFonts w:ascii="Times New Roman" w:eastAsia="Times New Roman" w:hAnsi="Times New Roman" w:cs="Times New Roman"/>
          <w:sz w:val="24"/>
          <w:szCs w:val="24"/>
          <w:lang w:eastAsia="en-US"/>
        </w:rPr>
        <w:t xml:space="preserve"> concept in android applications. Schedulers basically decides the thread on which a </w:t>
      </w:r>
      <w:proofErr w:type="gramStart"/>
      <w:r w:rsidRPr="00414A63">
        <w:rPr>
          <w:rFonts w:ascii="Times New Roman" w:eastAsia="Times New Roman" w:hAnsi="Times New Roman" w:cs="Times New Roman"/>
          <w:sz w:val="24"/>
          <w:szCs w:val="24"/>
          <w:lang w:eastAsia="en-US"/>
        </w:rPr>
        <w:t>particular code</w:t>
      </w:r>
      <w:proofErr w:type="gramEnd"/>
      <w:r w:rsidRPr="00414A63">
        <w:rPr>
          <w:rFonts w:ascii="Times New Roman" w:eastAsia="Times New Roman" w:hAnsi="Times New Roman" w:cs="Times New Roman"/>
          <w:sz w:val="24"/>
          <w:szCs w:val="24"/>
          <w:lang w:eastAsia="en-US"/>
        </w:rPr>
        <w:t xml:space="preserve"> runs whether on background thread or main thread. Apart from it everything we use is from </w:t>
      </w:r>
      <w:proofErr w:type="spellStart"/>
      <w:r w:rsidRPr="00414A63">
        <w:rPr>
          <w:rFonts w:ascii="Times New Roman" w:eastAsia="Times New Roman" w:hAnsi="Times New Roman" w:cs="Times New Roman"/>
          <w:sz w:val="24"/>
          <w:szCs w:val="24"/>
          <w:lang w:eastAsia="en-US"/>
        </w:rPr>
        <w:t>RxJava</w:t>
      </w:r>
      <w:proofErr w:type="spellEnd"/>
      <w:r w:rsidRPr="00414A63">
        <w:rPr>
          <w:rFonts w:ascii="Times New Roman" w:eastAsia="Times New Roman" w:hAnsi="Times New Roman" w:cs="Times New Roman"/>
          <w:sz w:val="24"/>
          <w:szCs w:val="24"/>
          <w:lang w:eastAsia="en-US"/>
        </w:rPr>
        <w:t xml:space="preserve"> library only.</w:t>
      </w:r>
    </w:p>
    <w:p w14:paraId="7C083F13" w14:textId="0A436890" w:rsidR="00414A63" w:rsidRPr="00414A63" w:rsidRDefault="00414A63" w:rsidP="00414A63">
      <w:pPr>
        <w:spacing w:before="100" w:beforeAutospacing="1" w:after="100" w:afterAutospacing="1" w:line="240" w:lineRule="auto"/>
        <w:rPr>
          <w:rFonts w:ascii="Times New Roman" w:eastAsia="Times New Roman" w:hAnsi="Times New Roman" w:cs="Times New Roman"/>
          <w:sz w:val="24"/>
          <w:szCs w:val="24"/>
          <w:lang w:eastAsia="en-US"/>
        </w:rPr>
      </w:pPr>
      <w:r w:rsidRPr="00414A63">
        <w:rPr>
          <w:rFonts w:ascii="Times New Roman" w:eastAsia="Times New Roman" w:hAnsi="Times New Roman" w:cs="Times New Roman"/>
          <w:sz w:val="24"/>
          <w:szCs w:val="24"/>
          <w:lang w:eastAsia="en-US"/>
        </w:rPr>
        <w:lastRenderedPageBreak/>
        <w:t xml:space="preserve">Even through there are lot of Schedulers available, </w:t>
      </w:r>
      <w:proofErr w:type="gramStart"/>
      <w:r>
        <w:rPr>
          <w:rFonts w:ascii="Times New Roman" w:eastAsia="Times New Roman" w:hAnsi="Times New Roman" w:cs="Times New Roman"/>
          <w:b/>
          <w:bCs/>
          <w:sz w:val="24"/>
          <w:szCs w:val="24"/>
          <w:lang w:eastAsia="en-US"/>
        </w:rPr>
        <w:t>Schedulers</w:t>
      </w:r>
      <w:r w:rsidRPr="00414A63">
        <w:rPr>
          <w:rFonts w:ascii="Times New Roman" w:eastAsia="Times New Roman" w:hAnsi="Times New Roman" w:cs="Times New Roman"/>
          <w:b/>
          <w:bCs/>
          <w:sz w:val="24"/>
          <w:szCs w:val="24"/>
          <w:lang w:eastAsia="en-US"/>
        </w:rPr>
        <w:t>.io(</w:t>
      </w:r>
      <w:proofErr w:type="gram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and </w:t>
      </w:r>
      <w:proofErr w:type="spellStart"/>
      <w:r w:rsidRPr="00414A63">
        <w:rPr>
          <w:rFonts w:ascii="Times New Roman" w:eastAsia="Times New Roman" w:hAnsi="Times New Roman" w:cs="Times New Roman"/>
          <w:b/>
          <w:bCs/>
          <w:sz w:val="24"/>
          <w:szCs w:val="24"/>
          <w:lang w:eastAsia="en-US"/>
        </w:rPr>
        <w:t>AndroidSchedulers.mainThread</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are extensively used in android programming. Below </w:t>
      </w:r>
      <w:proofErr w:type="gramStart"/>
      <w:r w:rsidRPr="00414A63">
        <w:rPr>
          <w:rFonts w:ascii="Times New Roman" w:eastAsia="Times New Roman" w:hAnsi="Times New Roman" w:cs="Times New Roman"/>
          <w:sz w:val="24"/>
          <w:szCs w:val="24"/>
          <w:lang w:eastAsia="en-US"/>
        </w:rPr>
        <w:t>are</w:t>
      </w:r>
      <w:proofErr w:type="gramEnd"/>
      <w:r w:rsidRPr="00414A63">
        <w:rPr>
          <w:rFonts w:ascii="Times New Roman" w:eastAsia="Times New Roman" w:hAnsi="Times New Roman" w:cs="Times New Roman"/>
          <w:sz w:val="24"/>
          <w:szCs w:val="24"/>
          <w:lang w:eastAsia="en-US"/>
        </w:rPr>
        <w:t xml:space="preserve"> the list of schedulers available and their brief introduction.</w:t>
      </w:r>
    </w:p>
    <w:p w14:paraId="6368C013" w14:textId="77777777"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414A63">
        <w:rPr>
          <w:rFonts w:ascii="Times New Roman" w:eastAsia="Times New Roman" w:hAnsi="Times New Roman" w:cs="Times New Roman"/>
          <w:b/>
          <w:bCs/>
          <w:sz w:val="24"/>
          <w:szCs w:val="24"/>
          <w:lang w:eastAsia="en-US"/>
        </w:rPr>
        <w:t>Schedulers.io(</w:t>
      </w:r>
      <w:proofErr w:type="gram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This is used to perform non CPU-intensive operations like making network calls, reading disc / files, database operations etc., This maintains pool of threads.</w:t>
      </w:r>
    </w:p>
    <w:p w14:paraId="449D82A0" w14:textId="77777777"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b/>
          <w:bCs/>
          <w:sz w:val="24"/>
          <w:szCs w:val="24"/>
          <w:lang w:eastAsia="en-US"/>
        </w:rPr>
        <w:t>AndroidSchedulers.mainThread</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This provides access to android Main Thread / UI Thread. Usually operations like updating UI, user interactions </w:t>
      </w:r>
      <w:proofErr w:type="gramStart"/>
      <w:r w:rsidRPr="00414A63">
        <w:rPr>
          <w:rFonts w:ascii="Times New Roman" w:eastAsia="Times New Roman" w:hAnsi="Times New Roman" w:cs="Times New Roman"/>
          <w:sz w:val="24"/>
          <w:szCs w:val="24"/>
          <w:lang w:eastAsia="en-US"/>
        </w:rPr>
        <w:t>happens</w:t>
      </w:r>
      <w:proofErr w:type="gramEnd"/>
      <w:r w:rsidRPr="00414A63">
        <w:rPr>
          <w:rFonts w:ascii="Times New Roman" w:eastAsia="Times New Roman" w:hAnsi="Times New Roman" w:cs="Times New Roman"/>
          <w:sz w:val="24"/>
          <w:szCs w:val="24"/>
          <w:lang w:eastAsia="en-US"/>
        </w:rPr>
        <w:t xml:space="preserve"> on this thread. We shouldn’t perform any intensive operations on this thread as it makes the app glitchy or ANR dialog can be thrown.</w:t>
      </w:r>
    </w:p>
    <w:p w14:paraId="69A91947" w14:textId="77777777"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b/>
          <w:bCs/>
          <w:sz w:val="24"/>
          <w:szCs w:val="24"/>
          <w:lang w:eastAsia="en-US"/>
        </w:rPr>
        <w:t>Schedulers.newThread</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Using this, a new thread will be created each time a task is scheduled. It’s usually suggested not to use </w:t>
      </w:r>
      <w:proofErr w:type="spellStart"/>
      <w:r w:rsidRPr="00414A63">
        <w:rPr>
          <w:rFonts w:ascii="Times New Roman" w:eastAsia="Times New Roman" w:hAnsi="Times New Roman" w:cs="Times New Roman"/>
          <w:sz w:val="24"/>
          <w:szCs w:val="24"/>
          <w:lang w:eastAsia="en-US"/>
        </w:rPr>
        <w:t>schedular</w:t>
      </w:r>
      <w:proofErr w:type="spellEnd"/>
      <w:r w:rsidRPr="00414A63">
        <w:rPr>
          <w:rFonts w:ascii="Times New Roman" w:eastAsia="Times New Roman" w:hAnsi="Times New Roman" w:cs="Times New Roman"/>
          <w:sz w:val="24"/>
          <w:szCs w:val="24"/>
          <w:lang w:eastAsia="en-US"/>
        </w:rPr>
        <w:t xml:space="preserve"> unless there is a very long running operation. The threads created via </w:t>
      </w:r>
      <w:proofErr w:type="spellStart"/>
      <w:proofErr w:type="gramStart"/>
      <w:r w:rsidRPr="00414A63">
        <w:rPr>
          <w:rFonts w:ascii="Times New Roman" w:eastAsia="Times New Roman" w:hAnsi="Times New Roman" w:cs="Times New Roman"/>
          <w:sz w:val="24"/>
          <w:szCs w:val="24"/>
          <w:lang w:eastAsia="en-US"/>
        </w:rPr>
        <w:t>newThread</w:t>
      </w:r>
      <w:proofErr w:type="spellEnd"/>
      <w:r w:rsidRPr="00414A63">
        <w:rPr>
          <w:rFonts w:ascii="Times New Roman" w:eastAsia="Times New Roman" w:hAnsi="Times New Roman" w:cs="Times New Roman"/>
          <w:sz w:val="24"/>
          <w:szCs w:val="24"/>
          <w:lang w:eastAsia="en-US"/>
        </w:rPr>
        <w:t>(</w:t>
      </w:r>
      <w:proofErr w:type="gramEnd"/>
      <w:r w:rsidRPr="00414A63">
        <w:rPr>
          <w:rFonts w:ascii="Times New Roman" w:eastAsia="Times New Roman" w:hAnsi="Times New Roman" w:cs="Times New Roman"/>
          <w:sz w:val="24"/>
          <w:szCs w:val="24"/>
          <w:lang w:eastAsia="en-US"/>
        </w:rPr>
        <w:t>) won’t be reused.</w:t>
      </w:r>
    </w:p>
    <w:p w14:paraId="173B9AE0" w14:textId="77777777"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b/>
          <w:bCs/>
          <w:sz w:val="24"/>
          <w:szCs w:val="24"/>
          <w:lang w:eastAsia="en-US"/>
        </w:rPr>
        <w:t>Schedulers.computation</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This </w:t>
      </w:r>
      <w:proofErr w:type="spellStart"/>
      <w:r w:rsidRPr="00414A63">
        <w:rPr>
          <w:rFonts w:ascii="Times New Roman" w:eastAsia="Times New Roman" w:hAnsi="Times New Roman" w:cs="Times New Roman"/>
          <w:sz w:val="24"/>
          <w:szCs w:val="24"/>
          <w:lang w:eastAsia="en-US"/>
        </w:rPr>
        <w:t>schedular</w:t>
      </w:r>
      <w:proofErr w:type="spellEnd"/>
      <w:r w:rsidRPr="00414A63">
        <w:rPr>
          <w:rFonts w:ascii="Times New Roman" w:eastAsia="Times New Roman" w:hAnsi="Times New Roman" w:cs="Times New Roman"/>
          <w:sz w:val="24"/>
          <w:szCs w:val="24"/>
          <w:lang w:eastAsia="en-US"/>
        </w:rPr>
        <w:t xml:space="preserve"> can be used to perform CPU-intensive operations like processing huge data, bitmap processing etc., The number of threads created using this scheduler completely depends on number CPU cores available.</w:t>
      </w:r>
    </w:p>
    <w:p w14:paraId="64B1544C" w14:textId="77777777"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b/>
          <w:bCs/>
          <w:sz w:val="24"/>
          <w:szCs w:val="24"/>
          <w:lang w:eastAsia="en-US"/>
        </w:rPr>
        <w:t>Schedulers.single</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This scheduler will execute all the tasks in sequential order they are added. This can be used when there is necessity of sequential execution is required.</w:t>
      </w:r>
    </w:p>
    <w:p w14:paraId="01FBC80C" w14:textId="77777777"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b/>
          <w:bCs/>
          <w:sz w:val="24"/>
          <w:szCs w:val="24"/>
          <w:lang w:eastAsia="en-US"/>
        </w:rPr>
        <w:t>Schedulers.immediate</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This scheduler executes the </w:t>
      </w:r>
      <w:proofErr w:type="spellStart"/>
      <w:r w:rsidRPr="00414A63">
        <w:rPr>
          <w:rFonts w:ascii="Times New Roman" w:eastAsia="Times New Roman" w:hAnsi="Times New Roman" w:cs="Times New Roman"/>
          <w:sz w:val="24"/>
          <w:szCs w:val="24"/>
          <w:lang w:eastAsia="en-US"/>
        </w:rPr>
        <w:t>the</w:t>
      </w:r>
      <w:proofErr w:type="spellEnd"/>
      <w:r w:rsidRPr="00414A63">
        <w:rPr>
          <w:rFonts w:ascii="Times New Roman" w:eastAsia="Times New Roman" w:hAnsi="Times New Roman" w:cs="Times New Roman"/>
          <w:sz w:val="24"/>
          <w:szCs w:val="24"/>
          <w:lang w:eastAsia="en-US"/>
        </w:rPr>
        <w:t xml:space="preserve"> task immediately in synchronous way by blocking the main thread.</w:t>
      </w:r>
    </w:p>
    <w:p w14:paraId="33361F12" w14:textId="77777777"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b/>
          <w:bCs/>
          <w:sz w:val="24"/>
          <w:szCs w:val="24"/>
          <w:lang w:eastAsia="en-US"/>
        </w:rPr>
        <w:t>Schedulers.trampoline</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It executes the tasks in First In – First Out manner. All the scheduled tasks will be executed one by one by limiting the number of background threads to one.</w:t>
      </w:r>
    </w:p>
    <w:p w14:paraId="4D708F05" w14:textId="68AAFF7D" w:rsidR="00414A63" w:rsidRPr="00414A63" w:rsidRDefault="00414A63" w:rsidP="00414A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proofErr w:type="spellStart"/>
      <w:r w:rsidRPr="00414A63">
        <w:rPr>
          <w:rFonts w:ascii="Times New Roman" w:eastAsia="Times New Roman" w:hAnsi="Times New Roman" w:cs="Times New Roman"/>
          <w:b/>
          <w:bCs/>
          <w:sz w:val="24"/>
          <w:szCs w:val="24"/>
          <w:lang w:eastAsia="en-US"/>
        </w:rPr>
        <w:t>Schedulers.from</w:t>
      </w:r>
      <w:proofErr w:type="spellEnd"/>
      <w:r w:rsidRPr="00414A63">
        <w:rPr>
          <w:rFonts w:ascii="Times New Roman" w:eastAsia="Times New Roman" w:hAnsi="Times New Roman" w:cs="Times New Roman"/>
          <w:b/>
          <w:bCs/>
          <w:sz w:val="24"/>
          <w:szCs w:val="24"/>
          <w:lang w:eastAsia="en-US"/>
        </w:rPr>
        <w:t>()</w:t>
      </w:r>
      <w:r w:rsidRPr="00414A63">
        <w:rPr>
          <w:rFonts w:ascii="Times New Roman" w:eastAsia="Times New Roman" w:hAnsi="Times New Roman" w:cs="Times New Roman"/>
          <w:sz w:val="24"/>
          <w:szCs w:val="24"/>
          <w:lang w:eastAsia="en-US"/>
        </w:rPr>
        <w:t xml:space="preserve"> – This allows us to create a scheduler from an executor by limiting number of threads to be created. When thread pool is occupied, tasks will be queued.</w:t>
      </w:r>
    </w:p>
    <w:p w14:paraId="79BB6E80" w14:textId="77777777" w:rsidR="00414A63" w:rsidRPr="00414A63" w:rsidRDefault="00414A63" w:rsidP="00414A63">
      <w:pPr>
        <w:pStyle w:val="NormalWeb"/>
      </w:pPr>
      <w:proofErr w:type="spellStart"/>
      <w:r w:rsidRPr="00414A63">
        <w:t>RxJava</w:t>
      </w:r>
      <w:proofErr w:type="spellEnd"/>
      <w:r w:rsidRPr="00414A63">
        <w:t xml:space="preserve"> is all about two key components: </w:t>
      </w:r>
      <w:r w:rsidRPr="00414A63">
        <w:rPr>
          <w:rStyle w:val="Strong"/>
          <w:rFonts w:eastAsiaTheme="majorEastAsia"/>
        </w:rPr>
        <w:t>Observable</w:t>
      </w:r>
      <w:r w:rsidRPr="00414A63">
        <w:t xml:space="preserve"> and </w:t>
      </w:r>
      <w:r w:rsidRPr="00414A63">
        <w:rPr>
          <w:rStyle w:val="Strong"/>
          <w:rFonts w:eastAsiaTheme="majorEastAsia"/>
        </w:rPr>
        <w:t>Observer</w:t>
      </w:r>
      <w:r w:rsidRPr="00414A63">
        <w:t xml:space="preserve">. In addition to these, there are other things like </w:t>
      </w:r>
      <w:r w:rsidRPr="00414A63">
        <w:rPr>
          <w:rStyle w:val="Strong"/>
          <w:rFonts w:eastAsiaTheme="majorEastAsia"/>
        </w:rPr>
        <w:t>Schedulers</w:t>
      </w:r>
      <w:r w:rsidRPr="00414A63">
        <w:t xml:space="preserve">, </w:t>
      </w:r>
      <w:r w:rsidRPr="00414A63">
        <w:rPr>
          <w:rStyle w:val="Strong"/>
          <w:rFonts w:eastAsiaTheme="majorEastAsia"/>
        </w:rPr>
        <w:t>Operators</w:t>
      </w:r>
      <w:r w:rsidRPr="00414A63">
        <w:t xml:space="preserve"> and </w:t>
      </w:r>
      <w:r w:rsidRPr="00414A63">
        <w:rPr>
          <w:rStyle w:val="Strong"/>
          <w:rFonts w:eastAsiaTheme="majorEastAsia"/>
        </w:rPr>
        <w:t>Subscription</w:t>
      </w:r>
      <w:r w:rsidRPr="00414A63">
        <w:t>.</w:t>
      </w:r>
    </w:p>
    <w:p w14:paraId="268B2C29" w14:textId="77777777" w:rsidR="00414A63" w:rsidRPr="00414A63" w:rsidRDefault="00414A63" w:rsidP="00414A63">
      <w:pPr>
        <w:pStyle w:val="NormalWeb"/>
      </w:pPr>
      <w:r w:rsidRPr="00414A63">
        <w:rPr>
          <w:rStyle w:val="Emphasis"/>
        </w:rPr>
        <w:t>Observable:</w:t>
      </w:r>
      <w:r w:rsidRPr="00414A63">
        <w:t xml:space="preserve"> Observable is a data stream that do some work and emits data.</w:t>
      </w:r>
    </w:p>
    <w:p w14:paraId="4429E24F" w14:textId="77777777" w:rsidR="00414A63" w:rsidRPr="00414A63" w:rsidRDefault="00414A63" w:rsidP="00414A63">
      <w:pPr>
        <w:pStyle w:val="NormalWeb"/>
      </w:pPr>
      <w:r w:rsidRPr="00414A63">
        <w:rPr>
          <w:rStyle w:val="Emphasis"/>
        </w:rPr>
        <w:t>Observer:</w:t>
      </w:r>
      <w:r w:rsidRPr="00414A63">
        <w:t xml:space="preserve"> Observer is the counter part of Observable. It receives the data emitted by Observable.</w:t>
      </w:r>
    </w:p>
    <w:p w14:paraId="15DBBA22" w14:textId="77777777" w:rsidR="00414A63" w:rsidRPr="00414A63" w:rsidRDefault="00414A63" w:rsidP="00414A63">
      <w:pPr>
        <w:pStyle w:val="NormalWeb"/>
      </w:pPr>
      <w:r w:rsidRPr="00414A63">
        <w:rPr>
          <w:rStyle w:val="Emphasis"/>
        </w:rPr>
        <w:t>Subscription:</w:t>
      </w:r>
      <w:r w:rsidRPr="00414A63">
        <w:t xml:space="preserve"> The bonding between Observable and Observer is called as Subscription. There can be multiple Observers subscribed to a single Observable.</w:t>
      </w:r>
    </w:p>
    <w:p w14:paraId="29805E21" w14:textId="77777777" w:rsidR="00414A63" w:rsidRPr="00414A63" w:rsidRDefault="00414A63" w:rsidP="00414A63">
      <w:pPr>
        <w:pStyle w:val="NormalWeb"/>
      </w:pPr>
      <w:r w:rsidRPr="00414A63">
        <w:rPr>
          <w:rStyle w:val="Emphasis"/>
        </w:rPr>
        <w:t>Operator / Transformation:</w:t>
      </w:r>
      <w:r w:rsidRPr="00414A63">
        <w:t xml:space="preserve"> Operators modifies the data emitted by Observable before an observer receives them.</w:t>
      </w:r>
    </w:p>
    <w:p w14:paraId="3CA7DF2C" w14:textId="3C0DB887" w:rsidR="00414A63" w:rsidRPr="00414A63" w:rsidRDefault="00414A63" w:rsidP="00414A63">
      <w:pPr>
        <w:pStyle w:val="NormalWeb"/>
      </w:pPr>
      <w:r w:rsidRPr="00414A63">
        <w:rPr>
          <w:rStyle w:val="Emphasis"/>
        </w:rPr>
        <w:t>Schedulers:</w:t>
      </w:r>
      <w:r w:rsidRPr="00414A63">
        <w:t xml:space="preserve"> Schedulers decides the thread on which Observable should emit the data and on which Observer should </w:t>
      </w:r>
      <w:proofErr w:type="spellStart"/>
      <w:r w:rsidRPr="00414A63">
        <w:t>receives</w:t>
      </w:r>
      <w:proofErr w:type="spellEnd"/>
      <w:r w:rsidRPr="00414A63">
        <w:t xml:space="preserve"> the data i</w:t>
      </w:r>
      <w:r>
        <w:t>.</w:t>
      </w:r>
      <w:r w:rsidRPr="00414A63">
        <w:t>e</w:t>
      </w:r>
      <w:r>
        <w:t>.</w:t>
      </w:r>
      <w:bookmarkStart w:id="0" w:name="_GoBack"/>
      <w:bookmarkEnd w:id="0"/>
      <w:r w:rsidRPr="00414A63">
        <w:t xml:space="preserve"> background thread, main thread etc.,</w:t>
      </w:r>
    </w:p>
    <w:p w14:paraId="21877A6F" w14:textId="77777777" w:rsidR="00414A63" w:rsidRPr="00414A63" w:rsidRDefault="00414A63" w:rsidP="00414A63">
      <w:pPr>
        <w:rPr>
          <w:rFonts w:ascii="Times New Roman" w:hAnsi="Times New Roman" w:cs="Times New Roman"/>
          <w:sz w:val="24"/>
          <w:szCs w:val="24"/>
        </w:rPr>
      </w:pPr>
    </w:p>
    <w:sectPr w:rsidR="00414A63" w:rsidRPr="00414A63"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24E37" w14:textId="77777777" w:rsidR="002D74F3" w:rsidRDefault="002D74F3">
      <w:pPr>
        <w:spacing w:after="0" w:line="240" w:lineRule="auto"/>
      </w:pPr>
      <w:r>
        <w:separator/>
      </w:r>
    </w:p>
  </w:endnote>
  <w:endnote w:type="continuationSeparator" w:id="0">
    <w:p w14:paraId="24494446" w14:textId="77777777" w:rsidR="002D74F3" w:rsidRDefault="002D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5BEC965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6A896" w14:textId="77777777" w:rsidR="002D74F3" w:rsidRDefault="002D74F3">
      <w:pPr>
        <w:spacing w:after="0" w:line="240" w:lineRule="auto"/>
      </w:pPr>
      <w:r>
        <w:separator/>
      </w:r>
    </w:p>
  </w:footnote>
  <w:footnote w:type="continuationSeparator" w:id="0">
    <w:p w14:paraId="67E72E78" w14:textId="77777777" w:rsidR="002D74F3" w:rsidRDefault="002D7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22162"/>
    <w:multiLevelType w:val="multilevel"/>
    <w:tmpl w:val="D91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47"/>
    <w:rsid w:val="00194DF6"/>
    <w:rsid w:val="002D74F3"/>
    <w:rsid w:val="00414A63"/>
    <w:rsid w:val="004E1AED"/>
    <w:rsid w:val="005C12A5"/>
    <w:rsid w:val="006C6547"/>
    <w:rsid w:val="00A1310C"/>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883C"/>
  <w15:docId w15:val="{EA413C0D-8A79-45C6-989D-C0D92316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6C654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414A63"/>
    <w:rPr>
      <w:color w:val="0000FF"/>
      <w:u w:val="single"/>
    </w:rPr>
  </w:style>
  <w:style w:type="character" w:styleId="Strong">
    <w:name w:val="Strong"/>
    <w:basedOn w:val="DefaultParagraphFont"/>
    <w:uiPriority w:val="22"/>
    <w:qFormat/>
    <w:rsid w:val="00414A63"/>
    <w:rPr>
      <w:b/>
      <w:bCs/>
    </w:rPr>
  </w:style>
  <w:style w:type="character" w:styleId="Emphasis">
    <w:name w:val="Emphasis"/>
    <w:basedOn w:val="DefaultParagraphFont"/>
    <w:uiPriority w:val="20"/>
    <w:qFormat/>
    <w:rsid w:val="00414A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67223502">
      <w:bodyDiv w:val="1"/>
      <w:marLeft w:val="0"/>
      <w:marRight w:val="0"/>
      <w:marTop w:val="0"/>
      <w:marBottom w:val="0"/>
      <w:divBdr>
        <w:top w:val="none" w:sz="0" w:space="0" w:color="auto"/>
        <w:left w:val="none" w:sz="0" w:space="0" w:color="auto"/>
        <w:bottom w:val="none" w:sz="0" w:space="0" w:color="auto"/>
        <w:right w:val="none" w:sz="0" w:space="0" w:color="auto"/>
      </w:divBdr>
    </w:div>
    <w:div w:id="489761242">
      <w:bodyDiv w:val="1"/>
      <w:marLeft w:val="0"/>
      <w:marRight w:val="0"/>
      <w:marTop w:val="0"/>
      <w:marBottom w:val="0"/>
      <w:divBdr>
        <w:top w:val="none" w:sz="0" w:space="0" w:color="auto"/>
        <w:left w:val="none" w:sz="0" w:space="0" w:color="auto"/>
        <w:bottom w:val="none" w:sz="0" w:space="0" w:color="auto"/>
        <w:right w:val="none" w:sz="0" w:space="0" w:color="auto"/>
      </w:divBdr>
      <w:divsChild>
        <w:div w:id="708990797">
          <w:marLeft w:val="0"/>
          <w:marRight w:val="0"/>
          <w:marTop w:val="0"/>
          <w:marBottom w:val="0"/>
          <w:divBdr>
            <w:top w:val="none" w:sz="0" w:space="0" w:color="auto"/>
            <w:left w:val="none" w:sz="0" w:space="0" w:color="auto"/>
            <w:bottom w:val="none" w:sz="0" w:space="0" w:color="auto"/>
            <w:right w:val="none" w:sz="0" w:space="0" w:color="auto"/>
          </w:divBdr>
        </w:div>
        <w:div w:id="957375222">
          <w:marLeft w:val="0"/>
          <w:marRight w:val="0"/>
          <w:marTop w:val="0"/>
          <w:marBottom w:val="0"/>
          <w:divBdr>
            <w:top w:val="none" w:sz="0" w:space="0" w:color="auto"/>
            <w:left w:val="none" w:sz="0" w:space="0" w:color="auto"/>
            <w:bottom w:val="none" w:sz="0" w:space="0" w:color="auto"/>
            <w:right w:val="none" w:sz="0" w:space="0" w:color="auto"/>
          </w:divBdr>
        </w:div>
        <w:div w:id="506872456">
          <w:marLeft w:val="0"/>
          <w:marRight w:val="0"/>
          <w:marTop w:val="0"/>
          <w:marBottom w:val="0"/>
          <w:divBdr>
            <w:top w:val="none" w:sz="0" w:space="0" w:color="auto"/>
            <w:left w:val="none" w:sz="0" w:space="0" w:color="auto"/>
            <w:bottom w:val="none" w:sz="0" w:space="0" w:color="auto"/>
            <w:right w:val="none" w:sz="0" w:space="0" w:color="auto"/>
          </w:divBdr>
        </w:div>
        <w:div w:id="1794010734">
          <w:marLeft w:val="0"/>
          <w:marRight w:val="0"/>
          <w:marTop w:val="0"/>
          <w:marBottom w:val="0"/>
          <w:divBdr>
            <w:top w:val="none" w:sz="0" w:space="0" w:color="auto"/>
            <w:left w:val="none" w:sz="0" w:space="0" w:color="auto"/>
            <w:bottom w:val="none" w:sz="0" w:space="0" w:color="auto"/>
            <w:right w:val="none" w:sz="0" w:space="0" w:color="auto"/>
          </w:divBdr>
        </w:div>
        <w:div w:id="716399202">
          <w:marLeft w:val="0"/>
          <w:marRight w:val="0"/>
          <w:marTop w:val="0"/>
          <w:marBottom w:val="0"/>
          <w:divBdr>
            <w:top w:val="none" w:sz="0" w:space="0" w:color="auto"/>
            <w:left w:val="none" w:sz="0" w:space="0" w:color="auto"/>
            <w:bottom w:val="none" w:sz="0" w:space="0" w:color="auto"/>
            <w:right w:val="none" w:sz="0" w:space="0" w:color="auto"/>
          </w:divBdr>
        </w:div>
        <w:div w:id="1550606610">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6603813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154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5D9F947-3FD2-46AE-BF51-C389332A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23</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cp:revision>
  <dcterms:created xsi:type="dcterms:W3CDTF">2018-08-07T01:23:00Z</dcterms:created>
  <dcterms:modified xsi:type="dcterms:W3CDTF">2018-08-07T01:47:00Z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